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D8EB" w14:textId="636FF1CF" w:rsidR="006A47F6" w:rsidRDefault="006A47F6" w:rsidP="006A47F6">
      <w:pPr>
        <w:rPr>
          <w:b/>
          <w:bCs/>
          <w:color w:val="44546A" w:themeColor="text2"/>
          <w:sz w:val="36"/>
          <w:szCs w:val="36"/>
        </w:rPr>
      </w:pPr>
      <w:r w:rsidRPr="006A47F6">
        <w:rPr>
          <w:b/>
          <w:bCs/>
          <w:color w:val="44546A" w:themeColor="text2"/>
          <w:sz w:val="36"/>
          <w:szCs w:val="36"/>
        </w:rPr>
        <w:t xml:space="preserve">System </w:t>
      </w:r>
      <w:proofErr w:type="gramStart"/>
      <w:r w:rsidRPr="006A47F6">
        <w:rPr>
          <w:b/>
          <w:bCs/>
          <w:color w:val="44546A" w:themeColor="text2"/>
          <w:sz w:val="36"/>
          <w:szCs w:val="36"/>
        </w:rPr>
        <w:t>Construction :</w:t>
      </w:r>
      <w:proofErr w:type="gramEnd"/>
    </w:p>
    <w:p w14:paraId="589C86B6" w14:textId="77777777" w:rsidR="006A47F6" w:rsidRDefault="006A47F6" w:rsidP="006A47F6">
      <w:pPr>
        <w:rPr>
          <w:b/>
          <w:bCs/>
          <w:color w:val="44546A" w:themeColor="text2"/>
          <w:sz w:val="36"/>
          <w:szCs w:val="36"/>
        </w:rPr>
      </w:pPr>
    </w:p>
    <w:p w14:paraId="47CB2679" w14:textId="0831352E" w:rsidR="006A47F6" w:rsidRPr="006A47F6" w:rsidRDefault="006A47F6" w:rsidP="006A47F6">
      <w:pPr>
        <w:ind w:left="720"/>
        <w:rPr>
          <w:b/>
          <w:bCs/>
          <w:color w:val="C00000"/>
          <w:sz w:val="28"/>
          <w:szCs w:val="28"/>
        </w:rPr>
      </w:pPr>
      <w:r w:rsidRPr="006A47F6">
        <w:rPr>
          <w:b/>
          <w:bCs/>
          <w:color w:val="C00000"/>
          <w:sz w:val="28"/>
          <w:szCs w:val="28"/>
        </w:rPr>
        <w:t xml:space="preserve">1- 2 </w:t>
      </w:r>
      <w:proofErr w:type="gramStart"/>
      <w:r w:rsidRPr="006A47F6">
        <w:rPr>
          <w:b/>
          <w:bCs/>
          <w:color w:val="C00000"/>
          <w:sz w:val="28"/>
          <w:szCs w:val="28"/>
        </w:rPr>
        <w:t>MCUs :</w:t>
      </w:r>
      <w:proofErr w:type="gramEnd"/>
      <w:r w:rsidRPr="006A47F6">
        <w:rPr>
          <w:b/>
          <w:bCs/>
          <w:color w:val="C00000"/>
          <w:sz w:val="28"/>
          <w:szCs w:val="28"/>
        </w:rPr>
        <w:t xml:space="preserve"> </w:t>
      </w:r>
    </w:p>
    <w:p w14:paraId="54661A0C" w14:textId="5FCB6AE4" w:rsidR="006A47F6" w:rsidRPr="006A47F6" w:rsidRDefault="006A47F6" w:rsidP="006A47F6">
      <w:pPr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 microcontrollers used to receive and transmit data via different communication protocols.</w:t>
      </w:r>
    </w:p>
    <w:p w14:paraId="40B95A3E" w14:textId="1B6EE418" w:rsidR="006A47F6" w:rsidRPr="006A47F6" w:rsidRDefault="006A47F6" w:rsidP="006A47F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6A47F6">
        <w:rPr>
          <w:b/>
          <w:bCs/>
          <w:color w:val="C00000"/>
          <w:sz w:val="28"/>
          <w:szCs w:val="28"/>
        </w:rPr>
        <w:t xml:space="preserve">2- Virtual </w:t>
      </w:r>
      <w:proofErr w:type="gramStart"/>
      <w:r w:rsidRPr="006A47F6">
        <w:rPr>
          <w:b/>
          <w:bCs/>
          <w:color w:val="C00000"/>
          <w:sz w:val="28"/>
          <w:szCs w:val="28"/>
        </w:rPr>
        <w:t>terminal  :</w:t>
      </w:r>
      <w:proofErr w:type="gramEnd"/>
      <w:r w:rsidRPr="006A47F6">
        <w:rPr>
          <w:b/>
          <w:bCs/>
          <w:color w:val="C00000"/>
          <w:sz w:val="28"/>
          <w:szCs w:val="28"/>
        </w:rPr>
        <w:t xml:space="preserve"> </w:t>
      </w:r>
    </w:p>
    <w:p w14:paraId="299D74B9" w14:textId="19D0A53E" w:rsidR="006A47F6" w:rsidRDefault="006A47F6" w:rsidP="006A47F6">
      <w:pPr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Used to send data to the first MCU.</w:t>
      </w:r>
      <w:r>
        <w:rPr>
          <w:b/>
          <w:bCs/>
          <w:color w:val="000000" w:themeColor="text1"/>
          <w:sz w:val="28"/>
          <w:szCs w:val="28"/>
        </w:rPr>
        <w:tab/>
      </w:r>
    </w:p>
    <w:p w14:paraId="07894137" w14:textId="31A82A63" w:rsidR="006A47F6" w:rsidRPr="006A47F6" w:rsidRDefault="006A47F6" w:rsidP="006A47F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6A47F6">
        <w:rPr>
          <w:b/>
          <w:bCs/>
          <w:color w:val="C00000"/>
          <w:sz w:val="28"/>
          <w:szCs w:val="28"/>
        </w:rPr>
        <w:t xml:space="preserve">3- LM35 Temperature </w:t>
      </w:r>
      <w:proofErr w:type="gramStart"/>
      <w:r w:rsidRPr="006A47F6">
        <w:rPr>
          <w:b/>
          <w:bCs/>
          <w:color w:val="C00000"/>
          <w:sz w:val="28"/>
          <w:szCs w:val="28"/>
        </w:rPr>
        <w:t>Sensor :</w:t>
      </w:r>
      <w:proofErr w:type="gramEnd"/>
    </w:p>
    <w:p w14:paraId="74E52469" w14:textId="745FEB06" w:rsidR="006A47F6" w:rsidRDefault="006A47F6" w:rsidP="006A47F6">
      <w:pPr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Used to measure the temperature.</w:t>
      </w:r>
    </w:p>
    <w:p w14:paraId="4C664E7E" w14:textId="3C194CE8" w:rsidR="006A47F6" w:rsidRDefault="006A47F6" w:rsidP="006A47F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6A47F6">
        <w:rPr>
          <w:b/>
          <w:bCs/>
          <w:color w:val="C00000"/>
          <w:sz w:val="28"/>
          <w:szCs w:val="28"/>
        </w:rPr>
        <w:t xml:space="preserve">4- </w:t>
      </w:r>
      <w:proofErr w:type="gramStart"/>
      <w:r w:rsidRPr="006A47F6">
        <w:rPr>
          <w:b/>
          <w:bCs/>
          <w:color w:val="C00000"/>
          <w:sz w:val="28"/>
          <w:szCs w:val="28"/>
        </w:rPr>
        <w:t>LCD :</w:t>
      </w:r>
      <w:proofErr w:type="gramEnd"/>
    </w:p>
    <w:p w14:paraId="04B99D12" w14:textId="1EC84B87" w:rsidR="006A47F6" w:rsidRDefault="006A47F6" w:rsidP="006A47F6">
      <w:pPr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Used to display </w:t>
      </w:r>
      <w:proofErr w:type="gramStart"/>
      <w:r>
        <w:rPr>
          <w:b/>
          <w:bCs/>
          <w:color w:val="000000" w:themeColor="text1"/>
          <w:sz w:val="28"/>
          <w:szCs w:val="28"/>
        </w:rPr>
        <w:t>the  temperature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value measured by LM35.</w:t>
      </w:r>
    </w:p>
    <w:p w14:paraId="64BD7E85" w14:textId="25A4BDFD" w:rsidR="006A47F6" w:rsidRDefault="006A47F6" w:rsidP="006A47F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6A47F6">
        <w:rPr>
          <w:b/>
          <w:bCs/>
          <w:color w:val="C00000"/>
          <w:sz w:val="28"/>
          <w:szCs w:val="28"/>
        </w:rPr>
        <w:t xml:space="preserve">5- 3 </w:t>
      </w:r>
      <w:proofErr w:type="gramStart"/>
      <w:r w:rsidRPr="006A47F6">
        <w:rPr>
          <w:b/>
          <w:bCs/>
          <w:color w:val="C00000"/>
          <w:sz w:val="28"/>
          <w:szCs w:val="28"/>
        </w:rPr>
        <w:t>LEDs :</w:t>
      </w:r>
      <w:proofErr w:type="gramEnd"/>
    </w:p>
    <w:p w14:paraId="700ED8C1" w14:textId="461B8B20" w:rsidR="006A47F6" w:rsidRDefault="006A47F6" w:rsidP="006A47F6">
      <w:pPr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3 LEDs simulating 3 doors.</w:t>
      </w:r>
    </w:p>
    <w:p w14:paraId="29B51448" w14:textId="52616011" w:rsidR="006A47F6" w:rsidRDefault="006A47F6" w:rsidP="006A47F6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4D59B0EC" w14:textId="1B0D9FEA" w:rsidR="006A47F6" w:rsidRDefault="006A47F6" w:rsidP="006A47F6">
      <w:pPr>
        <w:rPr>
          <w:b/>
          <w:bCs/>
          <w:color w:val="44546A" w:themeColor="text2"/>
          <w:sz w:val="36"/>
          <w:szCs w:val="36"/>
        </w:rPr>
      </w:pPr>
      <w:r w:rsidRPr="006A47F6">
        <w:rPr>
          <w:b/>
          <w:bCs/>
          <w:color w:val="44546A" w:themeColor="text2"/>
          <w:sz w:val="36"/>
          <w:szCs w:val="36"/>
        </w:rPr>
        <w:t xml:space="preserve">System </w:t>
      </w:r>
      <w:proofErr w:type="gramStart"/>
      <w:r w:rsidRPr="006A47F6">
        <w:rPr>
          <w:b/>
          <w:bCs/>
          <w:color w:val="44546A" w:themeColor="text2"/>
          <w:sz w:val="36"/>
          <w:szCs w:val="36"/>
        </w:rPr>
        <w:t>Connection :</w:t>
      </w:r>
      <w:proofErr w:type="gramEnd"/>
      <w:r w:rsidRPr="006A47F6">
        <w:rPr>
          <w:b/>
          <w:bCs/>
          <w:color w:val="44546A" w:themeColor="text2"/>
          <w:sz w:val="36"/>
          <w:szCs w:val="36"/>
        </w:rPr>
        <w:t xml:space="preserve"> </w:t>
      </w:r>
    </w:p>
    <w:p w14:paraId="3C452C6F" w14:textId="5FB2F190" w:rsidR="006A47F6" w:rsidRDefault="006A47F6" w:rsidP="006A47F6">
      <w:pPr>
        <w:rPr>
          <w:b/>
          <w:bCs/>
          <w:color w:val="44546A" w:themeColor="text2"/>
          <w:sz w:val="36"/>
          <w:szCs w:val="36"/>
        </w:rPr>
      </w:pPr>
    </w:p>
    <w:p w14:paraId="0DCBAB9F" w14:textId="15DF4F68" w:rsidR="006A47F6" w:rsidRPr="006A47F6" w:rsidRDefault="006A47F6" w:rsidP="006A47F6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6D50" wp14:editId="43C26961">
                <wp:simplePos x="0" y="0"/>
                <wp:positionH relativeFrom="column">
                  <wp:posOffset>554990</wp:posOffset>
                </wp:positionH>
                <wp:positionV relativeFrom="paragraph">
                  <wp:posOffset>241935</wp:posOffset>
                </wp:positionV>
                <wp:extent cx="1381125" cy="2171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5FA51" w14:textId="3595154A" w:rsidR="00C7332F" w:rsidRPr="00C7332F" w:rsidRDefault="00C7332F" w:rsidP="00C7332F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 w:rsidRPr="00C7332F">
                              <w:rPr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MCU1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6D50" id="Rectangle 1" o:spid="_x0000_s1026" style="position:absolute;margin-left:43.7pt;margin-top:19.05pt;width:108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" fillcolor="#5b9bd5 [3204]" strokecolor="#1f4d78 [1604]" strokeweight="1pt">
                <v:textbox>
                  <w:txbxContent>
                    <w:p w14:paraId="2725FA51" w14:textId="3595154A" w:rsidR="00C7332F" w:rsidRPr="00C7332F" w:rsidRDefault="00C7332F" w:rsidP="00C7332F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 w:rsidRPr="00C7332F">
                        <w:rPr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</w:rPr>
                        <w:t>MCU1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44546A" w:themeColor="text2"/>
          <w:sz w:val="36"/>
          <w:szCs w:val="36"/>
        </w:rPr>
        <w:tab/>
      </w:r>
    </w:p>
    <w:p w14:paraId="5216A492" w14:textId="62DE1E24" w:rsidR="00C7332F" w:rsidRDefault="007941F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372A3C" wp14:editId="1C1CD14B">
                <wp:simplePos x="0" y="0"/>
                <wp:positionH relativeFrom="margin">
                  <wp:posOffset>1926590</wp:posOffset>
                </wp:positionH>
                <wp:positionV relativeFrom="paragraph">
                  <wp:posOffset>3639184</wp:posOffset>
                </wp:positionV>
                <wp:extent cx="1771650" cy="695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14A95" w14:textId="63DD9856" w:rsidR="007941F2" w:rsidRPr="007E0B7D" w:rsidRDefault="007941F2" w:rsidP="007941F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E0B7D">
                              <w:rPr>
                                <w:bCs/>
                                <w:noProof/>
                                <w:color w:val="BF8F00" w:themeColor="accent4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MCU2 reads the temperature value </w:t>
                            </w:r>
                            <w:r w:rsidR="007E0B7D" w:rsidRPr="007E0B7D">
                              <w:rPr>
                                <w:bCs/>
                                <w:noProof/>
                                <w:color w:val="BF8F00" w:themeColor="accent4" w:themeShade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via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2A3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151.7pt;margin-top:286.55pt;width:139.5pt;height: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" filled="f" stroked="f">
                <v:fill o:detectmouseclick="t"/>
                <v:textbox>
                  <w:txbxContent>
                    <w:p w14:paraId="7D114A95" w14:textId="63DD9856" w:rsidR="007941F2" w:rsidRPr="007E0B7D" w:rsidRDefault="007941F2" w:rsidP="007941F2">
                      <w:pPr>
                        <w:rPr>
                          <w:color w:val="BF8F00" w:themeColor="accent4" w:themeShade="BF"/>
                        </w:rPr>
                      </w:pPr>
                      <w:r w:rsidRPr="007E0B7D">
                        <w:rPr>
                          <w:bCs/>
                          <w:noProof/>
                          <w:color w:val="BF8F00" w:themeColor="accent4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MCU2 reads the temperature value </w:t>
                      </w:r>
                      <w:r w:rsidR="007E0B7D" w:rsidRPr="007E0B7D">
                        <w:rPr>
                          <w:bCs/>
                          <w:noProof/>
                          <w:color w:val="BF8F00" w:themeColor="accent4" w:themeShade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via ADC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B7E29" wp14:editId="35426E67">
                <wp:simplePos x="0" y="0"/>
                <wp:positionH relativeFrom="column">
                  <wp:posOffset>1936115</wp:posOffset>
                </wp:positionH>
                <wp:positionV relativeFrom="paragraph">
                  <wp:posOffset>3267710</wp:posOffset>
                </wp:positionV>
                <wp:extent cx="3238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0D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2.45pt;margin-top:257.3pt;width:25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ADE0F" wp14:editId="2F5D9D7A">
                <wp:simplePos x="0" y="0"/>
                <wp:positionH relativeFrom="column">
                  <wp:posOffset>2279016</wp:posOffset>
                </wp:positionH>
                <wp:positionV relativeFrom="paragraph">
                  <wp:posOffset>2905760</wp:posOffset>
                </wp:positionV>
                <wp:extent cx="533400" cy="7620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62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F161" w14:textId="50B113B7" w:rsidR="007941F2" w:rsidRDefault="007941F2" w:rsidP="007941F2">
                            <w:pPr>
                              <w:jc w:val="center"/>
                            </w:pPr>
                            <w:r>
                              <w:t>LM35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DE0F" id="Rectangle 23" o:spid="_x0000_s1028" style="position:absolute;margin-left:179.45pt;margin-top:228.8pt;width:42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" fillcolor="#bf8f00 [2407]" strokecolor="#1f4d78 [1604]" strokeweight="1pt">
                <v:textbox>
                  <w:txbxContent>
                    <w:p w14:paraId="65DBF161" w14:textId="50B113B7" w:rsidR="007941F2" w:rsidRDefault="007941F2" w:rsidP="007941F2">
                      <w:pPr>
                        <w:jc w:val="center"/>
                      </w:pPr>
                      <w:r>
                        <w:t>LM35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B26C0" wp14:editId="7F43F6EC">
                <wp:simplePos x="0" y="0"/>
                <wp:positionH relativeFrom="margin">
                  <wp:posOffset>-114300</wp:posOffset>
                </wp:positionH>
                <wp:positionV relativeFrom="paragraph">
                  <wp:posOffset>3885565</wp:posOffset>
                </wp:positionV>
                <wp:extent cx="628650" cy="400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C40AC" w14:textId="44924A56" w:rsid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41A045D" w14:textId="77777777" w:rsidR="007941F2" w:rsidRP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26C0" id="Text Box 21" o:spid="_x0000_s1029" type="#_x0000_t202" style="position:absolute;margin-left:-9pt;margin-top:305.95pt;width:49.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" filled="f" stroked="f">
                <v:fill o:detectmouseclick="t"/>
                <v:textbox>
                  <w:txbxContent>
                    <w:p w14:paraId="6F0C40AC" w14:textId="44924A56" w:rsid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41A045D" w14:textId="77777777" w:rsidR="007941F2" w:rsidRP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4B29A8" wp14:editId="577DEAB1">
                <wp:simplePos x="0" y="0"/>
                <wp:positionH relativeFrom="margin">
                  <wp:posOffset>-121285</wp:posOffset>
                </wp:positionH>
                <wp:positionV relativeFrom="paragraph">
                  <wp:posOffset>3353435</wp:posOffset>
                </wp:positionV>
                <wp:extent cx="628650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B4BD7" w14:textId="303DC372" w:rsid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9B96AA5" w14:textId="77777777" w:rsidR="007941F2" w:rsidRP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29A8" id="Text Box 22" o:spid="_x0000_s1030" type="#_x0000_t202" style="position:absolute;margin-left:-9.55pt;margin-top:264.05pt;width:49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" filled="f" stroked="f">
                <v:fill o:detectmouseclick="t"/>
                <v:textbox>
                  <w:txbxContent>
                    <w:p w14:paraId="7D9B4BD7" w14:textId="303DC372" w:rsid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9B96AA5" w14:textId="77777777" w:rsidR="007941F2" w:rsidRP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340AD" wp14:editId="0608F3A3">
                <wp:simplePos x="0" y="0"/>
                <wp:positionH relativeFrom="margin">
                  <wp:posOffset>-114300</wp:posOffset>
                </wp:positionH>
                <wp:positionV relativeFrom="paragraph">
                  <wp:posOffset>2820035</wp:posOffset>
                </wp:positionV>
                <wp:extent cx="628650" cy="400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EF52F" w14:textId="514E6995" w:rsid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LED1</w:t>
                            </w:r>
                          </w:p>
                          <w:p w14:paraId="48355584" w14:textId="77777777" w:rsidR="007941F2" w:rsidRPr="007941F2" w:rsidRDefault="007941F2" w:rsidP="007941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40AD" id="Text Box 20" o:spid="_x0000_s1031" type="#_x0000_t202" style="position:absolute;margin-left:-9pt;margin-top:222.05pt;width:49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" filled="f" stroked="f">
                <v:fill o:detectmouseclick="t"/>
                <v:textbox>
                  <w:txbxContent>
                    <w:p w14:paraId="723EF52F" w14:textId="514E6995" w:rsid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LED1</w:t>
                      </w:r>
                    </w:p>
                    <w:p w14:paraId="48355584" w14:textId="77777777" w:rsidR="007941F2" w:rsidRPr="007941F2" w:rsidRDefault="007941F2" w:rsidP="007941F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8B41C" wp14:editId="53D0B2DA">
                <wp:simplePos x="0" y="0"/>
                <wp:positionH relativeFrom="column">
                  <wp:posOffset>393065</wp:posOffset>
                </wp:positionH>
                <wp:positionV relativeFrom="paragraph">
                  <wp:posOffset>4239260</wp:posOffset>
                </wp:positionV>
                <wp:extent cx="1905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F296D" id="Straight Arrow Connector 19" o:spid="_x0000_s1026" type="#_x0000_t32" style="position:absolute;margin-left:30.95pt;margin-top:333.8pt;width: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444C8" wp14:editId="4C7BA7D9">
                <wp:simplePos x="0" y="0"/>
                <wp:positionH relativeFrom="column">
                  <wp:posOffset>390525</wp:posOffset>
                </wp:positionH>
                <wp:positionV relativeFrom="paragraph">
                  <wp:posOffset>3733165</wp:posOffset>
                </wp:positionV>
                <wp:extent cx="190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3CBB" id="Straight Arrow Connector 18" o:spid="_x0000_s1026" type="#_x0000_t32" style="position:absolute;margin-left:30.75pt;margin-top:293.95pt;width: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C35C" wp14:editId="18D88E7D">
                <wp:simplePos x="0" y="0"/>
                <wp:positionH relativeFrom="column">
                  <wp:posOffset>383540</wp:posOffset>
                </wp:positionH>
                <wp:positionV relativeFrom="paragraph">
                  <wp:posOffset>3210560</wp:posOffset>
                </wp:positionV>
                <wp:extent cx="190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3EEEA" id="Straight Arrow Connector 17" o:spid="_x0000_s1026" type="#_x0000_t32" style="position:absolute;margin-left:30.2pt;margin-top:252.8pt;width: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58826" wp14:editId="007266BA">
                <wp:simplePos x="0" y="0"/>
                <wp:positionH relativeFrom="margin">
                  <wp:align>left</wp:align>
                </wp:positionH>
                <wp:positionV relativeFrom="paragraph">
                  <wp:posOffset>4085590</wp:posOffset>
                </wp:positionV>
                <wp:extent cx="361950" cy="3333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93686" id="Oval 15" o:spid="_x0000_s1026" style="position:absolute;margin-left:0;margin-top:321.7pt;width:28.5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" fillcolor="#2f5496 [2408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1DC8C" wp14:editId="6DCDFAD8">
                <wp:simplePos x="0" y="0"/>
                <wp:positionH relativeFrom="margin">
                  <wp:align>left</wp:align>
                </wp:positionH>
                <wp:positionV relativeFrom="paragraph">
                  <wp:posOffset>3562985</wp:posOffset>
                </wp:positionV>
                <wp:extent cx="361950" cy="3333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CB23" id="Oval 16" o:spid="_x0000_s1026" style="position:absolute;margin-left:0;margin-top:280.55pt;width:28.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" fillcolor="#00b050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EA063" wp14:editId="6BA45C72">
                <wp:simplePos x="0" y="0"/>
                <wp:positionH relativeFrom="margin">
                  <wp:align>left</wp:align>
                </wp:positionH>
                <wp:positionV relativeFrom="paragraph">
                  <wp:posOffset>3048635</wp:posOffset>
                </wp:positionV>
                <wp:extent cx="361950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A3D3" w14:textId="43250069" w:rsidR="007941F2" w:rsidRDefault="007941F2" w:rsidP="00794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EA063" id="Oval 14" o:spid="_x0000_s1032" style="position:absolute;margin-left:0;margin-top:240.05pt;width:28.5pt;height:26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" fillcolor="red" strokecolor="#1f4d78 [1604]" strokeweight="1pt">
                <v:stroke joinstyle="miter"/>
                <v:textbox>
                  <w:txbxContent>
                    <w:p w14:paraId="66FAA3D3" w14:textId="43250069" w:rsidR="007941F2" w:rsidRDefault="007941F2" w:rsidP="007941F2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09258" wp14:editId="525CC8A7">
                <wp:simplePos x="0" y="0"/>
                <wp:positionH relativeFrom="column">
                  <wp:posOffset>1964689</wp:posOffset>
                </wp:positionH>
                <wp:positionV relativeFrom="paragraph">
                  <wp:posOffset>3867785</wp:posOffset>
                </wp:positionV>
                <wp:extent cx="2143125" cy="7143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FCB1" id="Straight Arrow Connector 13" o:spid="_x0000_s1026" type="#_x0000_t32" style="position:absolute;margin-left:154.7pt;margin-top:304.55pt;width:168.75pt;height:56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AA8BB" wp14:editId="489499C3">
                <wp:simplePos x="0" y="0"/>
                <wp:positionH relativeFrom="page">
                  <wp:align>center</wp:align>
                </wp:positionH>
                <wp:positionV relativeFrom="paragraph">
                  <wp:posOffset>915035</wp:posOffset>
                </wp:positionV>
                <wp:extent cx="2390775" cy="752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F2570" w14:textId="2FBA6730" w:rsidR="00C7332F" w:rsidRPr="007941F2" w:rsidRDefault="00C7332F">
                            <w:pPr>
                              <w:rPr>
                                <w:color w:val="FF0000"/>
                              </w:rPr>
                            </w:pP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MCU1 receives data from  virtual terminal via UART</w:t>
                            </w:r>
                            <w:r w:rsid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A8BB" id="Text Box 11" o:spid="_x0000_s1033" type="#_x0000_t202" style="position:absolute;margin-left:0;margin-top:72.05pt;width:188.25pt;height:59.2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" filled="f" stroked="f">
                <v:fill o:detectmouseclick="t"/>
                <v:textbox>
                  <w:txbxContent>
                    <w:p w14:paraId="34BF2570" w14:textId="2FBA6730" w:rsidR="00C7332F" w:rsidRPr="007941F2" w:rsidRDefault="00C7332F">
                      <w:pPr>
                        <w:rPr>
                          <w:color w:val="FF0000"/>
                        </w:rPr>
                      </w:pP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MCU1 receives data from  virtual terminal via UART</w:t>
                      </w:r>
                      <w:r w:rsid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D6B28" wp14:editId="4169C4C7">
                <wp:simplePos x="0" y="0"/>
                <wp:positionH relativeFrom="page">
                  <wp:posOffset>1825625</wp:posOffset>
                </wp:positionH>
                <wp:positionV relativeFrom="paragraph">
                  <wp:posOffset>2275205</wp:posOffset>
                </wp:positionV>
                <wp:extent cx="2390775" cy="609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31E76" w14:textId="4447F61B" w:rsidR="007941F2" w:rsidRPr="007941F2" w:rsidRDefault="007941F2" w:rsidP="007941F2">
                            <w:pPr>
                              <w:rPr>
                                <w:color w:val="FF0000"/>
                              </w:rPr>
                            </w:pP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MCU</w:t>
                            </w: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receives data from  </w:t>
                            </w: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MCU1 </w:t>
                            </w: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via </w:t>
                            </w:r>
                            <w:r w:rsidRPr="007941F2">
                              <w:rPr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SPI communication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6B28" id="Text Box 12" o:spid="_x0000_s1034" type="#_x0000_t202" style="position:absolute;margin-left:143.75pt;margin-top:179.15pt;width:188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" filled="f" stroked="f">
                <v:fill o:detectmouseclick="t"/>
                <v:textbox>
                  <w:txbxContent>
                    <w:p w14:paraId="73531E76" w14:textId="4447F61B" w:rsidR="007941F2" w:rsidRPr="007941F2" w:rsidRDefault="007941F2" w:rsidP="007941F2">
                      <w:pPr>
                        <w:rPr>
                          <w:color w:val="FF0000"/>
                        </w:rPr>
                      </w:pP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MCU</w:t>
                      </w: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receives data from  </w:t>
                      </w: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MCU1 </w:t>
                      </w: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via </w:t>
                      </w:r>
                      <w:r w:rsidRPr="007941F2">
                        <w:rPr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SPI communication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32F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41183" wp14:editId="4CC9FAA1">
                <wp:simplePos x="0" y="0"/>
                <wp:positionH relativeFrom="column">
                  <wp:posOffset>1166496</wp:posOffset>
                </wp:positionH>
                <wp:positionV relativeFrom="paragraph">
                  <wp:posOffset>2153285</wp:posOffset>
                </wp:positionV>
                <wp:extent cx="45719" cy="7620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D9A" id="Straight Arrow Connector 10" o:spid="_x0000_s1026" type="#_x0000_t32" style="position:absolute;margin-left:91.85pt;margin-top:169.55pt;width:3.6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" strokecolor="#0d0d0d [3069]" strokeweight=".5pt">
                <v:stroke endarrow="block" joinstyle="miter"/>
              </v:shape>
            </w:pict>
          </mc:Fallback>
        </mc:AlternateContent>
      </w:r>
      <w:r w:rsidR="00C7332F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745B0" wp14:editId="66CB8C43">
                <wp:simplePos x="0" y="0"/>
                <wp:positionH relativeFrom="column">
                  <wp:posOffset>1916430</wp:posOffset>
                </wp:positionH>
                <wp:positionV relativeFrom="paragraph">
                  <wp:posOffset>419100</wp:posOffset>
                </wp:positionV>
                <wp:extent cx="1762125" cy="4572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0C28" id="Straight Arrow Connector 9" o:spid="_x0000_s1026" type="#_x0000_t32" style="position:absolute;margin-left:150.9pt;margin-top:33pt;width:138.7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7332F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15F2F" wp14:editId="70086235">
                <wp:simplePos x="0" y="0"/>
                <wp:positionH relativeFrom="column">
                  <wp:posOffset>3830955</wp:posOffset>
                </wp:positionH>
                <wp:positionV relativeFrom="paragraph">
                  <wp:posOffset>2924810</wp:posOffset>
                </wp:positionV>
                <wp:extent cx="237172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5D0DF" w14:textId="5E396225" w:rsidR="00C7332F" w:rsidRPr="00C7332F" w:rsidRDefault="00C7332F" w:rsidP="00C7332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332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15F2F" id="Rectangle 7" o:spid="_x0000_s1035" style="position:absolute;margin-left:301.65pt;margin-top:230.3pt;width:186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" fillcolor="#00b050" strokecolor="#1f4d78 [1604]" strokeweight="1pt">
                <v:textbox>
                  <w:txbxContent>
                    <w:p w14:paraId="77A5D0DF" w14:textId="5E396225" w:rsidR="00C7332F" w:rsidRPr="00C7332F" w:rsidRDefault="00C7332F" w:rsidP="00C7332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7332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C7332F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07051" wp14:editId="5D77D34A">
                <wp:simplePos x="0" y="0"/>
                <wp:positionH relativeFrom="column">
                  <wp:posOffset>3698240</wp:posOffset>
                </wp:positionH>
                <wp:positionV relativeFrom="paragraph">
                  <wp:posOffset>10160</wp:posOffset>
                </wp:positionV>
                <wp:extent cx="895350" cy="809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9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0286" w14:textId="7C2368B3" w:rsidR="00C7332F" w:rsidRPr="00C7332F" w:rsidRDefault="00C7332F" w:rsidP="00C7332F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t xml:space="preserve">Virtual terminal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07051" id="Rectangle 2" o:spid="_x0000_s1036" style="position:absolute;margin-left:291.2pt;margin-top:.8pt;width:70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" fillcolor="#161616 [334]" strokecolor="#1f4d78 [1604]" strokeweight="1pt">
                <v:textbox>
                  <w:txbxContent>
                    <w:p w14:paraId="3E2D0286" w14:textId="7C2368B3" w:rsidR="00C7332F" w:rsidRPr="00C7332F" w:rsidRDefault="00C7332F" w:rsidP="00C7332F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  <w:r>
                        <w:t xml:space="preserve">Virtual terminal </w:t>
                      </w:r>
                    </w:p>
                  </w:txbxContent>
                </v:textbox>
              </v:rect>
            </w:pict>
          </mc:Fallback>
        </mc:AlternateContent>
      </w:r>
      <w:r w:rsidR="00C7332F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1F5A0" wp14:editId="7F941746">
                <wp:simplePos x="0" y="0"/>
                <wp:positionH relativeFrom="column">
                  <wp:posOffset>571500</wp:posOffset>
                </wp:positionH>
                <wp:positionV relativeFrom="paragraph">
                  <wp:posOffset>2905125</wp:posOffset>
                </wp:positionV>
                <wp:extent cx="1381125" cy="2171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171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13042E" w14:textId="28A5C827" w:rsidR="00C7332F" w:rsidRPr="00C7332F" w:rsidRDefault="00C7332F" w:rsidP="00C7332F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 w:rsidRPr="00C7332F">
                              <w:rPr>
                                <w:b/>
                                <w:bCs/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MCU2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F5A0" id="Rectangle 6" o:spid="_x0000_s1037" style="position:absolute;margin-left:45pt;margin-top:228.75pt;width:108.7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" fillcolor="#5b9bd5" strokecolor="#41719c" strokeweight="1pt">
                <v:textbox>
                  <w:txbxContent>
                    <w:p w14:paraId="0713042E" w14:textId="28A5C827" w:rsidR="00C7332F" w:rsidRPr="00C7332F" w:rsidRDefault="00C7332F" w:rsidP="00C7332F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 w:rsidRPr="00C7332F">
                        <w:rPr>
                          <w:b/>
                          <w:bCs/>
                          <w:color w:val="171717" w:themeColor="background2" w:themeShade="1A"/>
                          <w:sz w:val="36"/>
                          <w:szCs w:val="36"/>
                        </w:rPr>
                        <w:t>MCU2</w:t>
                      </w:r>
                    </w:p>
                  </w:txbxContent>
                </v:textbox>
              </v:rect>
            </w:pict>
          </mc:Fallback>
        </mc:AlternateContent>
      </w:r>
      <w:r w:rsidR="00C7332F">
        <w:rPr>
          <w:b/>
          <w:bCs/>
          <w:color w:val="000000" w:themeColor="text1"/>
          <w:sz w:val="28"/>
          <w:szCs w:val="28"/>
        </w:rPr>
        <w:br w:type="page"/>
      </w:r>
    </w:p>
    <w:p w14:paraId="6B7E6732" w14:textId="6197394D" w:rsidR="006A47F6" w:rsidRDefault="007E0B7D" w:rsidP="006A47F6">
      <w:pPr>
        <w:rPr>
          <w:b/>
          <w:bCs/>
          <w:color w:val="44546A" w:themeColor="text2"/>
          <w:sz w:val="36"/>
          <w:szCs w:val="36"/>
        </w:rPr>
      </w:pPr>
      <w:r w:rsidRPr="007E0B7D">
        <w:rPr>
          <w:b/>
          <w:bCs/>
          <w:color w:val="44546A" w:themeColor="text2"/>
          <w:sz w:val="36"/>
          <w:szCs w:val="36"/>
        </w:rPr>
        <w:lastRenderedPageBreak/>
        <w:t xml:space="preserve">Application </w:t>
      </w:r>
      <w:proofErr w:type="gramStart"/>
      <w:r w:rsidRPr="007E0B7D">
        <w:rPr>
          <w:b/>
          <w:bCs/>
          <w:color w:val="44546A" w:themeColor="text2"/>
          <w:sz w:val="36"/>
          <w:szCs w:val="36"/>
        </w:rPr>
        <w:t>Explanation :</w:t>
      </w:r>
      <w:proofErr w:type="gramEnd"/>
    </w:p>
    <w:p w14:paraId="017E3524" w14:textId="61C94459" w:rsidR="007E0B7D" w:rsidRDefault="007E0B7D" w:rsidP="006A47F6">
      <w:pPr>
        <w:rPr>
          <w:b/>
          <w:bCs/>
          <w:color w:val="44546A" w:themeColor="text2"/>
          <w:sz w:val="36"/>
          <w:szCs w:val="36"/>
        </w:rPr>
      </w:pPr>
    </w:p>
    <w:p w14:paraId="014FF2DD" w14:textId="19711375" w:rsidR="007E0B7D" w:rsidRDefault="007E0B7D" w:rsidP="006A47F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546A" w:themeColor="text2"/>
          <w:sz w:val="36"/>
          <w:szCs w:val="36"/>
        </w:rPr>
        <w:tab/>
      </w:r>
      <w:r w:rsidRPr="007E0B7D">
        <w:rPr>
          <w:b/>
          <w:bCs/>
          <w:color w:val="000000" w:themeColor="text1"/>
          <w:sz w:val="28"/>
          <w:szCs w:val="28"/>
        </w:rPr>
        <w:t xml:space="preserve">-MCU1 is connected to the virtual terminal and receives data from it as soon as the user send the data from the virtual </w:t>
      </w:r>
      <w:proofErr w:type="gramStart"/>
      <w:r w:rsidRPr="007E0B7D">
        <w:rPr>
          <w:b/>
          <w:bCs/>
          <w:color w:val="000000" w:themeColor="text1"/>
          <w:sz w:val="28"/>
          <w:szCs w:val="28"/>
        </w:rPr>
        <w:t>terminal ,</w:t>
      </w:r>
      <w:proofErr w:type="gramEnd"/>
      <w:r w:rsidRPr="007E0B7D">
        <w:rPr>
          <w:b/>
          <w:bCs/>
          <w:color w:val="000000" w:themeColor="text1"/>
          <w:sz w:val="28"/>
          <w:szCs w:val="28"/>
        </w:rPr>
        <w:t xml:space="preserve"> This data is sent and received via UART communication protocol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2EB465B5" w14:textId="63210442" w:rsidR="000E5607" w:rsidRDefault="007E0B7D" w:rsidP="000E5607">
      <w:pPr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-As soon as the data is received to MCU1 , It is transmitted to MCU2 via SPI communication protocol , and MCU2 take action according to the order (data) received from the user</w:t>
      </w:r>
      <w:r w:rsidR="000E5607">
        <w:rPr>
          <w:b/>
          <w:bCs/>
          <w:color w:val="000000" w:themeColor="text1"/>
          <w:sz w:val="28"/>
          <w:szCs w:val="28"/>
        </w:rPr>
        <w:t xml:space="preserve"> , if the data is 1 , there is LED simulating a door lights up , while if the data is 2 , there is another LED simulating another door lights up , while if the data is 3 </w:t>
      </w:r>
      <w:r w:rsidR="000E5607">
        <w:rPr>
          <w:b/>
          <w:bCs/>
          <w:color w:val="000000" w:themeColor="text1"/>
          <w:sz w:val="28"/>
          <w:szCs w:val="28"/>
        </w:rPr>
        <w:t>, there is another LED simulating another door lights up</w:t>
      </w:r>
      <w:r w:rsidR="000E5607">
        <w:rPr>
          <w:b/>
          <w:bCs/>
          <w:color w:val="000000" w:themeColor="text1"/>
          <w:sz w:val="28"/>
          <w:szCs w:val="28"/>
        </w:rPr>
        <w:t xml:space="preserve"> , and if the data is 4 , the 3 LEDs </w:t>
      </w:r>
      <w:r w:rsidR="009C2C0B">
        <w:rPr>
          <w:b/>
          <w:bCs/>
          <w:color w:val="000000" w:themeColor="text1"/>
          <w:sz w:val="28"/>
          <w:szCs w:val="28"/>
        </w:rPr>
        <w:t>light up.</w:t>
      </w:r>
    </w:p>
    <w:p w14:paraId="26C5BE34" w14:textId="77777777" w:rsidR="000E5607" w:rsidRDefault="007E0B7D" w:rsidP="007E0B7D">
      <w:pPr>
        <w:ind w:firstLine="720"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</w:rPr>
        <w:t>-LM35 is a temperature sensor connected to MCU2</w:t>
      </w:r>
      <w:r w:rsidR="000E5607">
        <w:rPr>
          <w:b/>
          <w:bCs/>
          <w:color w:val="000000" w:themeColor="text1"/>
          <w:sz w:val="28"/>
          <w:szCs w:val="28"/>
        </w:rPr>
        <w:t xml:space="preserve">. To read the value of the temperature we should convert the analog value read from the sensor into digital </w:t>
      </w:r>
      <w:proofErr w:type="gramStart"/>
      <w:r w:rsidR="000E5607">
        <w:rPr>
          <w:b/>
          <w:bCs/>
          <w:color w:val="000000" w:themeColor="text1"/>
          <w:sz w:val="28"/>
          <w:szCs w:val="28"/>
        </w:rPr>
        <w:t>value ,</w:t>
      </w:r>
      <w:proofErr w:type="gramEnd"/>
      <w:r w:rsidR="000E5607">
        <w:rPr>
          <w:b/>
          <w:bCs/>
          <w:color w:val="000000" w:themeColor="text1"/>
          <w:sz w:val="28"/>
          <w:szCs w:val="28"/>
        </w:rPr>
        <w:t xml:space="preserve"> so ADC (Analog to Digital Converter) is used as the MCU cannot read analog values , then there is LCD connected to MCU2 which displays this value and displays whether the </w:t>
      </w:r>
      <w:r w:rsidR="000E5607">
        <w:rPr>
          <w:b/>
          <w:bCs/>
          <w:color w:val="000000" w:themeColor="text1"/>
          <w:sz w:val="28"/>
          <w:szCs w:val="28"/>
          <w:lang w:bidi="ar-EG"/>
        </w:rPr>
        <w:t>weather is cold , hot or warm.</w:t>
      </w:r>
    </w:p>
    <w:p w14:paraId="77C9BAAB" w14:textId="53D17D6E" w:rsidR="007E0B7D" w:rsidRPr="007E0B7D" w:rsidRDefault="000E5607" w:rsidP="007E0B7D">
      <w:pPr>
        <w:ind w:firstLine="720"/>
        <w:rPr>
          <w:b/>
          <w:bCs/>
          <w:color w:val="44546A" w:themeColor="text2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 xml:space="preserve">  </w:t>
      </w:r>
    </w:p>
    <w:sectPr w:rsidR="007E0B7D" w:rsidRPr="007E0B7D" w:rsidSect="006A47F6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F6"/>
    <w:rsid w:val="000E5607"/>
    <w:rsid w:val="00645252"/>
    <w:rsid w:val="006A47F6"/>
    <w:rsid w:val="006D3D74"/>
    <w:rsid w:val="007941F2"/>
    <w:rsid w:val="007E0B7D"/>
    <w:rsid w:val="0083569A"/>
    <w:rsid w:val="009C2C0B"/>
    <w:rsid w:val="00A9204E"/>
    <w:rsid w:val="00C7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B10D"/>
  <w15:chartTrackingRefBased/>
  <w15:docId w15:val="{20315505-754B-4DEC-AE16-38B96780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A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mosalam\AppData\Local\Microsoft\Office\16.0\DTS\en-US%7bF86FDD8A-D2B5-4BA6-8B66-3B4BD5AC91F5%7d\%7bF69091F2-F2B3-46EB-8232-33186B52C63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{F69091F2-F2B3-46EB-8232-33186B52C63C}tf02786999_win32.dotx</Template>
  <TotalTime>59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mosalam</dc:creator>
  <cp:keywords/>
  <dc:description/>
  <cp:lastModifiedBy>youssef khaled shaban</cp:lastModifiedBy>
  <cp:revision>1</cp:revision>
  <dcterms:created xsi:type="dcterms:W3CDTF">2021-09-04T08:38:00Z</dcterms:created>
  <dcterms:modified xsi:type="dcterms:W3CDTF">2021-09-04T09:37:00Z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